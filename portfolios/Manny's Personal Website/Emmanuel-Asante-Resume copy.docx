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D758AA" w:rsidRDefault="002B0FE4">
      <w:pPr>
        <w:pStyle w:val="div"/>
        <w:shd w:val="clear" w:color="auto" w:fill="FFFFFF"/>
        <w:spacing w:line="260" w:lineRule="atLeast"/>
        <w:jc w:val="center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noProof/>
          <w:color w:val="4A4A4A"/>
          <w:sz w:val="20"/>
          <w:szCs w:val="20"/>
        </w:rPr>
        <w:drawing>
          <wp:inline distT="0" distB="0" distL="0" distR="0">
            <wp:extent cx="636919" cy="635977"/>
            <wp:effectExtent l="0" t="0" r="0" b="0"/>
            <wp:docPr id="100002" name="Picture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69977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919" cy="63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8AA" w:rsidRDefault="002B0FE4">
      <w:pPr>
        <w:pStyle w:val="divname"/>
        <w:shd w:val="clear" w:color="auto" w:fill="FFFFFF"/>
        <w:rPr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  <w:sz w:val="52"/>
          <w:szCs w:val="52"/>
        </w:rPr>
        <w:t>Emmanuel</w:t>
      </w:r>
      <w:r>
        <w:rPr>
          <w:rFonts w:ascii="Palatino Linotype" w:eastAsia="Palatino Linotype" w:hAnsi="Palatino Linotype" w:cs="Palatino Linotype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sz w:val="52"/>
          <w:szCs w:val="52"/>
        </w:rPr>
        <w:t>Asante</w:t>
      </w:r>
    </w:p>
    <w:p w:rsidR="00D758AA" w:rsidRDefault="002B0FE4">
      <w:pPr>
        <w:pStyle w:val="divaddress"/>
        <w:shd w:val="clear" w:color="auto" w:fill="FFFFFF"/>
        <w:spacing w:before="100"/>
        <w:rPr>
          <w:rFonts w:ascii="Palatino Linotype" w:eastAsia="Palatino Linotype" w:hAnsi="Palatino Linotype" w:cs="Palatino Linotype"/>
          <w:color w:val="4A4A4A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asante392@gmail.com</w:t>
      </w:r>
      <w:r>
        <w:rPr>
          <w:rStyle w:val="sprtr"/>
          <w:rFonts w:ascii="Palatino Linotype" w:eastAsia="Palatino Linotype" w:hAnsi="Palatino Linotype" w:cs="Palatino Linotype"/>
          <w:color w:val="4A4A4A"/>
        </w:rPr>
        <w:t> | </w:t>
      </w:r>
      <w:r>
        <w:rPr>
          <w:rStyle w:val="sprtrsprtr"/>
          <w:rFonts w:ascii="Palatino Linotype" w:eastAsia="Palatino Linotype" w:hAnsi="Palatino Linotype" w:cs="Palatino Linotype"/>
          <w:color w:val="4A4A4A"/>
        </w:rPr>
        <w:t> | </w:t>
      </w:r>
      <w:r>
        <w:rPr>
          <w:rFonts w:ascii="Palatino Linotype" w:eastAsia="Palatino Linotype" w:hAnsi="Palatino Linotype" w:cs="Palatino Linotype"/>
          <w:color w:val="4A4A4A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C: 46</w:t>
      </w:r>
      <w:r w:rsidR="003B42B0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9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-99</w:t>
      </w:r>
      <w:r w:rsidR="003B42B0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6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-1154</w:t>
      </w:r>
      <w:r>
        <w:rPr>
          <w:rStyle w:val="sprtr"/>
          <w:rFonts w:ascii="Palatino Linotype" w:eastAsia="Palatino Linotype" w:hAnsi="Palatino Linotype" w:cs="Palatino Linotype"/>
          <w:color w:val="4A4A4A"/>
        </w:rPr>
        <w:t> | </w:t>
      </w:r>
      <w:r>
        <w:rPr>
          <w:rFonts w:ascii="Palatino Linotype" w:eastAsia="Palatino Linotype" w:hAnsi="Palatino Linotype" w:cs="Palatino Linotype"/>
          <w:color w:val="4A4A4A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Dallas, TX</w:t>
      </w:r>
      <w:r>
        <w:rPr>
          <w:rFonts w:ascii="Palatino Linotype" w:eastAsia="Palatino Linotype" w:hAnsi="Palatino Linotype" w:cs="Palatino Linotype"/>
          <w:color w:val="4A4A4A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75098</w:t>
      </w:r>
    </w:p>
    <w:p w:rsidR="00D758AA" w:rsidRDefault="002B0FE4">
      <w:pPr>
        <w:pStyle w:val="divdocumentheading"/>
        <w:shd w:val="clear" w:color="auto" w:fill="FFFFFF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  <w:shd w:val="clear" w:color="auto" w:fill="auto"/>
        </w:rPr>
        <w:t xml:space="preserve">Summary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:rsidR="00D758AA" w:rsidRDefault="00ED482D">
      <w:pPr>
        <w:pStyle w:val="p"/>
        <w:shd w:val="clear" w:color="auto" w:fill="FFFFFF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Hey there. I’m a </w:t>
      </w:r>
      <w:r w:rsidR="002B0FE4"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Computer Science student seeking an internship in Junior Developer roles to gain hands-on experience. </w:t>
      </w:r>
      <w:r w:rsidR="006D0EB0">
        <w:rPr>
          <w:rFonts w:ascii="Palatino Linotype" w:eastAsia="Palatino Linotype" w:hAnsi="Palatino Linotype" w:cs="Palatino Linotype"/>
          <w:color w:val="4A4A4A"/>
          <w:sz w:val="20"/>
          <w:szCs w:val="20"/>
        </w:rPr>
        <w:t>I have a s</w:t>
      </w:r>
      <w:r w:rsidR="002B0FE4">
        <w:rPr>
          <w:rFonts w:ascii="Palatino Linotype" w:eastAsia="Palatino Linotype" w:hAnsi="Palatino Linotype" w:cs="Palatino Linotype"/>
          <w:color w:val="4A4A4A"/>
          <w:sz w:val="20"/>
          <w:szCs w:val="20"/>
        </w:rPr>
        <w:t>trong technical proficiency</w:t>
      </w:r>
      <w:r w:rsidR="00260614"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, coursework </w:t>
      </w:r>
      <w:r w:rsidR="00960FD7"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and </w:t>
      </w:r>
      <w:r w:rsidR="002B0FE4"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freelancing </w:t>
      </w:r>
      <w:r w:rsidR="00260614"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experience </w:t>
      </w:r>
      <w:r w:rsidR="002B0FE4"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in C++ and Full stack </w:t>
      </w:r>
      <w:r w:rsidR="00960FD7"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web </w:t>
      </w:r>
      <w:r w:rsidR="002B0FE4">
        <w:rPr>
          <w:rFonts w:ascii="Palatino Linotype" w:eastAsia="Palatino Linotype" w:hAnsi="Palatino Linotype" w:cs="Palatino Linotype"/>
          <w:color w:val="4A4A4A"/>
          <w:sz w:val="20"/>
          <w:szCs w:val="20"/>
        </w:rPr>
        <w:t>development. Proven history of leadership and time managemen</w:t>
      </w:r>
      <w:r w:rsidR="003B42B0">
        <w:rPr>
          <w:rFonts w:ascii="Palatino Linotype" w:eastAsia="Palatino Linotype" w:hAnsi="Palatino Linotype" w:cs="Palatino Linotype"/>
          <w:color w:val="4A4A4A"/>
          <w:sz w:val="20"/>
          <w:szCs w:val="20"/>
        </w:rPr>
        <w:t>t</w:t>
      </w:r>
      <w:r w:rsidR="002B0FE4">
        <w:rPr>
          <w:rFonts w:ascii="Palatino Linotype" w:eastAsia="Palatino Linotype" w:hAnsi="Palatino Linotype" w:cs="Palatino Linotype"/>
          <w:color w:val="4A4A4A"/>
          <w:sz w:val="20"/>
          <w:szCs w:val="20"/>
        </w:rPr>
        <w:t>. I'm a great a good bass player too and looking to link up</w:t>
      </w:r>
      <w:r w:rsidR="00D94E3C"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with fellow players and Employers</w:t>
      </w:r>
      <w:r w:rsidR="002B0FE4">
        <w:rPr>
          <w:rFonts w:ascii="Palatino Linotype" w:eastAsia="Palatino Linotype" w:hAnsi="Palatino Linotype" w:cs="Palatino Linotype"/>
          <w:color w:val="4A4A4A"/>
          <w:sz w:val="20"/>
          <w:szCs w:val="20"/>
        </w:rPr>
        <w:t>.</w:t>
      </w:r>
    </w:p>
    <w:p w:rsidR="00D758AA" w:rsidRDefault="002B0FE4">
      <w:pPr>
        <w:pStyle w:val="divdocumentheading"/>
        <w:shd w:val="clear" w:color="auto" w:fill="FFFFFF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  <w:shd w:val="clear" w:color="auto" w:fill="auto"/>
        </w:rPr>
        <w:t xml:space="preserve">Skills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table"/>
        <w:tblW w:w="0" w:type="auto"/>
        <w:tblInd w:w="5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18"/>
        <w:gridCol w:w="5418"/>
      </w:tblGrid>
      <w:tr w:rsidR="00D758AA">
        <w:tc>
          <w:tcPr>
            <w:tcW w:w="541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D758AA" w:rsidRDefault="002B0FE4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Intermediate C++ (Algorithms and Data Structures)</w:t>
            </w:r>
          </w:p>
          <w:p w:rsidR="00D758AA" w:rsidRDefault="002B0FE4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MEAN Full-stack Development</w:t>
            </w:r>
          </w:p>
          <w:p w:rsidR="00D758AA" w:rsidRDefault="002B0FE4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Global Financial Markets and Instruments</w:t>
            </w: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br/>
              <w:t>(Credential Identifier Credential ID WW2SDZ9Z6QDY)</w:t>
            </w:r>
          </w:p>
        </w:tc>
        <w:tc>
          <w:tcPr>
            <w:tcW w:w="541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:rsidR="00D758AA" w:rsidRDefault="002B0FE4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Adept in Microsoft Office</w:t>
            </w:r>
          </w:p>
          <w:p w:rsidR="00D758AA" w:rsidRDefault="002B0FE4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Git and GitHub Deployment</w:t>
            </w:r>
          </w:p>
        </w:tc>
      </w:tr>
    </w:tbl>
    <w:p w:rsidR="00D758AA" w:rsidRDefault="002B0FE4">
      <w:pPr>
        <w:pStyle w:val="divdocumentheading"/>
        <w:shd w:val="clear" w:color="auto" w:fill="FFFFFF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  <w:shd w:val="clear" w:color="auto" w:fill="auto"/>
        </w:rPr>
        <w:t xml:space="preserve">Experience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divparagraph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D758AA">
        <w:trPr>
          <w:tblCellSpacing w:w="0" w:type="dxa"/>
        </w:trPr>
        <w:tc>
          <w:tcPr>
            <w:tcW w:w="388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:rsidR="00D758AA" w:rsidRDefault="002B0FE4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Charlitex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Investments | Johannesburg, GP</w:t>
            </w:r>
          </w:p>
          <w:p w:rsidR="00D758AA" w:rsidRDefault="002B0FE4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Junior Software Developer (intern)</w:t>
            </w:r>
          </w:p>
          <w:p w:rsidR="00D758AA" w:rsidRDefault="002B0FE4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09/2014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- 12/2016</w:t>
            </w:r>
          </w:p>
        </w:tc>
        <w:tc>
          <w:tcPr>
            <w:tcW w:w="69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:rsidR="00D758AA" w:rsidRDefault="002B0FE4">
            <w:pPr>
              <w:pStyle w:val="p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Apart from shadowing my senior developer, my duties included:</w:t>
            </w:r>
          </w:p>
          <w:p w:rsidR="00D758AA" w:rsidRDefault="002B0FE4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Managing the company's network and implementing data integrity and security protocols</w:t>
            </w:r>
          </w:p>
          <w:p w:rsidR="00D758AA" w:rsidRDefault="002B0FE4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Periodic upkeep of the company's website (front end)</w:t>
            </w:r>
          </w:p>
          <w:p w:rsidR="00D758AA" w:rsidRDefault="002B0FE4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 bit of customer service exposure by assisting customers with tech-related concerns</w:t>
            </w:r>
          </w:p>
          <w:p w:rsidR="00D758AA" w:rsidRDefault="002B0FE4">
            <w:pPr>
              <w:pStyle w:val="p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My time at the company was very productive. At my departure,</w:t>
            </w:r>
          </w:p>
          <w:p w:rsidR="00D758AA" w:rsidRDefault="002B0FE4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The company reported reduced security breaches by 50%, a by-product of some security measures, and staff security education initiatives.</w:t>
            </w:r>
          </w:p>
          <w:p w:rsidR="00D758AA" w:rsidRDefault="002B0FE4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Increased online interactions and bookings due to a revamped and ergonomic website and SEO implementation</w:t>
            </w:r>
          </w:p>
        </w:tc>
      </w:tr>
    </w:tbl>
    <w:p w:rsidR="00D758AA" w:rsidRDefault="002B0FE4">
      <w:pPr>
        <w:pStyle w:val="divdocumentheading"/>
        <w:shd w:val="clear" w:color="auto" w:fill="FFFFFF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  <w:shd w:val="clear" w:color="auto" w:fill="auto"/>
        </w:rPr>
        <w:t xml:space="preserve">Education and Training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:rsidR="00D758AA" w:rsidRDefault="002B0FE4">
      <w:pPr>
        <w:pStyle w:val="divdocumentsinglecolumn"/>
        <w:shd w:val="clear" w:color="auto" w:fill="FFFFFF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The University of Texas At Dallas | Richardson, TX</w:t>
      </w:r>
      <w:r>
        <w:rPr>
          <w:rStyle w:val="singlecolumnspanpaddedlinenth-child1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:rsidR="00D758AA" w:rsidRDefault="002B0FE4">
      <w:pPr>
        <w:pStyle w:val="spanpaddedline"/>
        <w:shd w:val="clear" w:color="auto" w:fill="FFFFFF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egree"/>
          <w:rFonts w:ascii="Palatino Linotype" w:eastAsia="Palatino Linotype" w:hAnsi="Palatino Linotype" w:cs="Palatino Linotype"/>
          <w:color w:val="4A4A4A"/>
          <w:sz w:val="20"/>
          <w:szCs w:val="20"/>
        </w:rPr>
        <w:t>Bachelor of Science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in Computer Science</w:t>
      </w:r>
    </w:p>
    <w:p w:rsidR="00D758AA" w:rsidRDefault="002B0FE4">
      <w:pPr>
        <w:pStyle w:val="divdocumentsinglecolumn"/>
        <w:shd w:val="clear" w:color="auto" w:fill="FFFFFF"/>
        <w:spacing w:before="2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Collin College | McKinney, TX</w:t>
      </w:r>
      <w:r>
        <w:rPr>
          <w:rStyle w:val="singlecolumnspanpaddedlinenth-child1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:rsidR="00D758AA" w:rsidRDefault="002B0FE4">
      <w:pPr>
        <w:pStyle w:val="spanpaddedline"/>
        <w:shd w:val="clear" w:color="auto" w:fill="FFFFFF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egree"/>
          <w:rFonts w:ascii="Palatino Linotype" w:eastAsia="Palatino Linotype" w:hAnsi="Palatino Linotype" w:cs="Palatino Linotype"/>
          <w:color w:val="4A4A4A"/>
          <w:sz w:val="20"/>
          <w:szCs w:val="20"/>
        </w:rPr>
        <w:t>Associate of Science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in Computer Science</w:t>
      </w:r>
    </w:p>
    <w:p w:rsidR="00D758AA" w:rsidRDefault="002B0FE4">
      <w:pPr>
        <w:pStyle w:val="spanpaddedline"/>
        <w:shd w:val="clear" w:color="auto" w:fill="FFFFFF"/>
        <w:spacing w:line="260" w:lineRule="atLeast"/>
        <w:rPr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2020</w:t>
      </w:r>
    </w:p>
    <w:p w:rsidR="00D758AA" w:rsidRDefault="002B0FE4">
      <w:pPr>
        <w:pStyle w:val="divdocumentulli"/>
        <w:numPr>
          <w:ilvl w:val="0"/>
          <w:numId w:val="5"/>
        </w:numPr>
        <w:shd w:val="clear" w:color="auto" w:fill="FFFFFF"/>
        <w:spacing w:line="260" w:lineRule="atLeast"/>
        <w:ind w:left="280" w:hanging="192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3.5 GPA</w:t>
      </w:r>
    </w:p>
    <w:p w:rsidR="00D758AA" w:rsidRDefault="002B0FE4">
      <w:pPr>
        <w:pStyle w:val="divdocumentulli"/>
        <w:numPr>
          <w:ilvl w:val="0"/>
          <w:numId w:val="5"/>
        </w:numPr>
        <w:shd w:val="clear" w:color="auto" w:fill="FFFFFF"/>
        <w:spacing w:line="260" w:lineRule="atLeast"/>
        <w:ind w:left="280" w:hanging="192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Honor Roll Fall 2017 and Spring 2018</w:t>
      </w:r>
    </w:p>
    <w:p w:rsidR="00D758AA" w:rsidRDefault="002B0FE4">
      <w:pPr>
        <w:pStyle w:val="divdocumentulli"/>
        <w:numPr>
          <w:ilvl w:val="0"/>
          <w:numId w:val="5"/>
        </w:numPr>
        <w:shd w:val="clear" w:color="auto" w:fill="FFFFFF"/>
        <w:spacing w:line="260" w:lineRule="atLeast"/>
        <w:ind w:left="280" w:hanging="192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Cyber Security Scholarship Recipient</w:t>
      </w:r>
    </w:p>
    <w:p w:rsidR="00D758AA" w:rsidRDefault="002B0FE4">
      <w:pPr>
        <w:pStyle w:val="divdocumentsinglecolumn"/>
        <w:shd w:val="clear" w:color="auto" w:fill="FFFFFF"/>
        <w:spacing w:before="2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proofErr w:type="spellStart"/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lastRenderedPageBreak/>
        <w:t>Curro</w:t>
      </w:r>
      <w:proofErr w:type="spellEnd"/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Serengeti | </w:t>
      </w:r>
      <w:proofErr w:type="spellStart"/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Kempton</w:t>
      </w:r>
      <w:proofErr w:type="spellEnd"/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Park, GP</w:t>
      </w:r>
      <w:r>
        <w:rPr>
          <w:rStyle w:val="singlecolumnspanpaddedlinenth-child1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:rsidR="00D758AA" w:rsidRDefault="002B0FE4">
      <w:pPr>
        <w:pStyle w:val="spanpaddedline"/>
        <w:shd w:val="clear" w:color="auto" w:fill="FFFFFF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egree"/>
          <w:rFonts w:ascii="Palatino Linotype" w:eastAsia="Palatino Linotype" w:hAnsi="Palatino Linotype" w:cs="Palatino Linotype"/>
          <w:color w:val="4A4A4A"/>
          <w:sz w:val="20"/>
          <w:szCs w:val="20"/>
        </w:rPr>
        <w:t>High School Diploma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:rsidR="00D758AA" w:rsidRDefault="002B0FE4">
      <w:pPr>
        <w:pStyle w:val="spanpaddedline"/>
        <w:shd w:val="clear" w:color="auto" w:fill="FFFFFF"/>
        <w:spacing w:line="260" w:lineRule="atLeast"/>
        <w:rPr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2016</w:t>
      </w:r>
    </w:p>
    <w:p w:rsidR="00D758AA" w:rsidRDefault="002B0FE4">
      <w:pPr>
        <w:pStyle w:val="divdocumentheading"/>
        <w:shd w:val="clear" w:color="auto" w:fill="FFFFFF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  <w:shd w:val="clear" w:color="auto" w:fill="auto"/>
        </w:rPr>
        <w:t xml:space="preserve">Activities and Honors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:rsidR="00D758AA" w:rsidRDefault="002B0FE4">
      <w:pPr>
        <w:pStyle w:val="divdocumentulli"/>
        <w:numPr>
          <w:ilvl w:val="0"/>
          <w:numId w:val="6"/>
        </w:numPr>
        <w:shd w:val="clear" w:color="auto" w:fill="FFFFFF"/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Member, Phi Theta Kappa</w:t>
      </w:r>
    </w:p>
    <w:p w:rsidR="00D758AA" w:rsidRDefault="002B0FE4">
      <w:pPr>
        <w:pStyle w:val="divdocumentulli"/>
        <w:numPr>
          <w:ilvl w:val="0"/>
          <w:numId w:val="6"/>
        </w:numPr>
        <w:shd w:val="clear" w:color="auto" w:fill="FFFFFF"/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Volunteer: Autumn Woods Hospice (June 2018 - September 2019)</w:t>
      </w:r>
    </w:p>
    <w:p w:rsidR="00D758AA" w:rsidRDefault="002B0FE4">
      <w:pPr>
        <w:pStyle w:val="divdocumentulli"/>
        <w:numPr>
          <w:ilvl w:val="0"/>
          <w:numId w:val="6"/>
        </w:numPr>
        <w:shd w:val="clear" w:color="auto" w:fill="FFFFFF"/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Outreach specialist (August 2017 - Present): Church of Pentecost</w:t>
      </w:r>
    </w:p>
    <w:p w:rsidR="00D758AA" w:rsidRDefault="002B0FE4">
      <w:pPr>
        <w:pStyle w:val="divdocumentulli"/>
        <w:numPr>
          <w:ilvl w:val="0"/>
          <w:numId w:val="6"/>
        </w:numPr>
        <w:shd w:val="clear" w:color="auto" w:fill="FFFFFF"/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Intramural Soccer (January 2018 - December 2018): Came runners up.</w:t>
      </w:r>
    </w:p>
    <w:sectPr w:rsidR="00D758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00" w:right="700" w:bottom="5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20199" w:rsidRDefault="00E20199" w:rsidP="002B0FE4">
      <w:pPr>
        <w:spacing w:line="240" w:lineRule="auto"/>
      </w:pPr>
      <w:r>
        <w:separator/>
      </w:r>
    </w:p>
  </w:endnote>
  <w:endnote w:type="continuationSeparator" w:id="0">
    <w:p w:rsidR="00E20199" w:rsidRDefault="00E20199" w:rsidP="002B0F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1B23A1C4-1E5A-494C-A413-5A4A2E005D34}"/>
    <w:embedBold r:id="rId2" w:fontKey="{CFC3B2DF-8E75-4C95-84B0-8F6D865FC273}"/>
    <w:embedItalic r:id="rId3" w:fontKey="{E44E82FF-5FF5-41F3-A3EC-58B6614D16AA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B0FE4" w:rsidRDefault="002B0F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B0FE4" w:rsidRDefault="002B0F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B0FE4" w:rsidRDefault="002B0F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20199" w:rsidRDefault="00E20199" w:rsidP="002B0FE4">
      <w:pPr>
        <w:spacing w:line="240" w:lineRule="auto"/>
      </w:pPr>
      <w:r>
        <w:separator/>
      </w:r>
    </w:p>
  </w:footnote>
  <w:footnote w:type="continuationSeparator" w:id="0">
    <w:p w:rsidR="00E20199" w:rsidRDefault="00E20199" w:rsidP="002B0F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B0FE4" w:rsidRDefault="002B0F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B0FE4" w:rsidRDefault="002B0F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B0FE4" w:rsidRDefault="002B0F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9A4A99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349A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B4AE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F5009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D639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E67C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0264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E6F3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E229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4961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3CD6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4691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0882D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A448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1C76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BA05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96D3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50CF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B08AB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2AF4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FF423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426A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DEE5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B292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7653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E5EA0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0ED5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FD8CB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DC6B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6F862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7CAA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F292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2E81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2ABE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F2AB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FCCB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F702E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FE456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A4D6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6A0F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607B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F872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FAEB1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683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43C6B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90A00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A2D2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AEC6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5AE6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9C2C5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8410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2F4CD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E4A6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3EB7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displayBackgroundShape/>
  <w:embedTrueTypeFonts/>
  <w:proofState w:spelling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AA"/>
    <w:rsid w:val="00260614"/>
    <w:rsid w:val="002B0FE4"/>
    <w:rsid w:val="003B42B0"/>
    <w:rsid w:val="006D0EB0"/>
    <w:rsid w:val="00960FD7"/>
    <w:rsid w:val="00D758AA"/>
    <w:rsid w:val="00D94E3C"/>
    <w:rsid w:val="00E20199"/>
    <w:rsid w:val="00ED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DEFD9"/>
  <w15:docId w15:val="{3AFF3EC7-E5B1-7C4D-B123-D46EF59D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hd w:val="clear" w:color="auto" w:fill="FFFFFF"/>
      <w:spacing w:line="260" w:lineRule="atLeast"/>
    </w:pPr>
    <w:rPr>
      <w:color w:val="4A4A4A"/>
      <w:shd w:val="clear" w:color="auto" w:fill="FFFFFF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">
    <w:name w:val="div"/>
    <w:basedOn w:val="Normal"/>
  </w:style>
  <w:style w:type="paragraph" w:customStyle="1" w:styleId="divname">
    <w:name w:val="div_name"/>
    <w:basedOn w:val="div"/>
    <w:pPr>
      <w:spacing w:line="760" w:lineRule="atLeast"/>
      <w:jc w:val="center"/>
    </w:pPr>
    <w:rPr>
      <w:b/>
      <w:bCs/>
      <w:caps/>
      <w:color w:val="F6911E"/>
      <w:sz w:val="52"/>
      <w:szCs w:val="52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character" w:customStyle="1" w:styleId="sprtr">
    <w:name w:val="sprtr"/>
    <w:basedOn w:val="DefaultParagraphFont"/>
  </w:style>
  <w:style w:type="character" w:customStyle="1" w:styleId="sprtrsprtr">
    <w:name w:val="sprtr + sprtr"/>
    <w:basedOn w:val="DefaultParagraphFont"/>
    <w:rPr>
      <w:vanish/>
    </w:rPr>
  </w:style>
  <w:style w:type="paragraph" w:customStyle="1" w:styleId="divdocumentsection">
    <w:name w:val="div_document_section"/>
    <w:basedOn w:val="Normal"/>
  </w:style>
  <w:style w:type="paragraph" w:customStyle="1" w:styleId="divdocumentheading">
    <w:name w:val="div_document_heading"/>
    <w:basedOn w:val="Normal"/>
    <w:pPr>
      <w:pBdr>
        <w:bottom w:val="none" w:sz="0" w:space="12" w:color="auto"/>
      </w:pBdr>
    </w:pPr>
  </w:style>
  <w:style w:type="character" w:customStyle="1" w:styleId="divdocumentdivsectiontitle">
    <w:name w:val="div_document_div_sectiontitle"/>
    <w:basedOn w:val="DefaultParagraphFont"/>
    <w:rPr>
      <w:b/>
      <w:bCs/>
      <w:color w:val="F6911E"/>
      <w:sz w:val="24"/>
      <w:szCs w:val="24"/>
      <w:shd w:val="clear" w:color="auto" w:fill="FFFFFF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paragraph" w:customStyle="1" w:styleId="spanpaddedline">
    <w:name w:val="span_paddedline"/>
    <w:basedOn w:val="spanParagraph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ivdocumentparlrColmnsinglecolumn">
    <w:name w:val="div_document_parlrColmn_singlecolumn"/>
    <w:basedOn w:val="DefaultParagraphFont"/>
  </w:style>
  <w:style w:type="paragraph" w:customStyle="1" w:styleId="divdocumentparlrColmnsinglecolumnulli">
    <w:name w:val="div_document_parlrColmn_singlecolumn_ul_li"/>
    <w:basedOn w:val="Normal"/>
    <w:pPr>
      <w:pBdr>
        <w:bottom w:val="none" w:sz="0" w:space="2" w:color="auto"/>
      </w:pBdr>
    </w:p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egree">
    <w:name w:val="degree"/>
    <w:basedOn w:val="DefaultParagraphFont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B0F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FE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B0F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FE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Emmanuel Asante</dc:title>
  <cp:lastModifiedBy>Manny E</cp:lastModifiedBy>
  <cp:revision>8</cp:revision>
  <dcterms:created xsi:type="dcterms:W3CDTF">2020-07-10T21:12:00Z</dcterms:created>
  <dcterms:modified xsi:type="dcterms:W3CDTF">2020-08-30T02:01:00Z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ODQAAB+LCAAAAAAABAAVmrWu61oURT/IhSmm4hVmZnZnZmZ//Tu3jBQpzl57zTlGFBbHBA4RSJwVeEoQBBxjYZLlYYLn8B8l8H2gV7vhydc1Z4LtMg9YQftd75ROHr0pRyR8TGqRY0gkyaJYBMhyUfr34XfXaKzL3m9bYu0isZETLaIU5gd0TkJ3jmavaRLWbVy6PpXBHmkYY7JstErQlzhBp8XmIkLyA6UInmjIS7YFrrqkYrCGjmc5wnD5uNC</vt:lpwstr>
  </property>
  <property fmtid="{D5CDD505-2E9C-101B-9397-08002B2CF9AE}" pid="3" name="x1ye=1">
    <vt:lpwstr>9GXJHPIWCcRUaW7LXsjtIgFzQAFWzd/1TygPvZEIkDphDcXdf3b3aeXvCg6hl+PkBgwIb0ZvZBOBcJF4SUlCxp0TY43Gh1JLAieNMIFiOdorgHhcGNuoyaHu/jxbNar86XxCNEJvVmt/NhX0ixK1xPx2nPMxme1chr8iEfZ0Bg8JpQRhIGEg5p35DL+4CBGCDtixy+9huCjezT6Q8kLp/zyN4+kci6kWDgvIbIzN5ekBnUUAdZcuARhQxFOAC7I</vt:lpwstr>
  </property>
  <property fmtid="{D5CDD505-2E9C-101B-9397-08002B2CF9AE}" pid="4" name="x1ye=10">
    <vt:lpwstr>ZZl0yVePR+0kTsQhkktWk80JkjmemHq0v4EOL2vuylsv5QRTxik7Kc0VAKkvth7GwVpeJ9JJsLm0GGHm/Hroaa+NXkF44P0Rdi2lSEZ0X+plJWH0/D0NV90yyn5s9hqseJ5umQXSRsxxdK1OIgY/kvCVF07E+1Xi5x/CKG8BGV6T2o4v1sCM7FBjQh+00ncijkb/mtSKKuM72uab/D+Hd06dt2gY1NaMLYaGgniRRDq1rYPej98gN8GQnYF/XA7</vt:lpwstr>
  </property>
  <property fmtid="{D5CDD505-2E9C-101B-9397-08002B2CF9AE}" pid="5" name="x1ye=11">
    <vt:lpwstr>txHEiEtWQUnG5yjR6QdaHn9i0ZVxSgf+8TAKmGxw1pTFSHUGpMSrbSRf2tzqa5Tv37DU8VCB3RKNWaT0WLERr4WYlVpMeChV0H16eGqVkjVIbD8e+TwjxVURPxUcsNscbcE4ndd5TpLeYGJr9NZmf/tZSI3vPLHndXtLfGr5umTU+m5cGH7/UFoSZSWPY9zQfBfLgEVw1PXPUASVBABsdvBpE6Vta8KN+K07eCIeNLaM5rTafTGK7o/RJiV6wdH</vt:lpwstr>
  </property>
  <property fmtid="{D5CDD505-2E9C-101B-9397-08002B2CF9AE}" pid="6" name="x1ye=12">
    <vt:lpwstr>819idPNzx/2gDxTDe8L4qQGQ+X5SfcyvMUwl+dBItysRF8imYzpbl1PKwoySQzTgygb7byqSRsmATwdPVYqQdCoxgJ9mHGcNQ72Q5V8qitXjtwp+w3AzxVakX68ny7Ufa26MtJcnXhbRIeFv26N543+cVzGRzSoesLM20md/2XkAKG9F+V7qfgDew5b+QUvRPw4+sk+JdWdo9MqR9u7MQjc03QyzOw/L5FkDYRPzrcecNpNLEVkf1+LfWa3eL6p</vt:lpwstr>
  </property>
  <property fmtid="{D5CDD505-2E9C-101B-9397-08002B2CF9AE}" pid="7" name="x1ye=13">
    <vt:lpwstr>6bBy+bG3jecJtzsTPoKPKGGL++GQj8VxXALuzmYuXwnLM68YaUmWPUaDLNRZwn1AAIisGZj+EtQXQN2lhv8KU5aHa2oDZ4hdqrfEm8lWFUKLvY3bU82xd3sN/9ybzTVQDh30dSTh228+tfEJRVt1KO8UR7v2qTM0d+Mg/HBL3F0Qd1YYmCphIyTn2NWR3hfUuW0pXkACgcG3p2tZyBd6WsCmJ2F/d22+oLBbw1LimUF0+hTffacJQddI4dV2M2S</vt:lpwstr>
  </property>
  <property fmtid="{D5CDD505-2E9C-101B-9397-08002B2CF9AE}" pid="8" name="x1ye=14">
    <vt:lpwstr>qZyIznAO3HQDO1wLO98k9syJPN63/qdEKkjJVPJVpwaOBehWZ/yRv2Nbnjl0rZlUCGcUYeJoRlP4UC6INQZ8GPJYy0kzLhHXrTDowyMHv5y3c/Dh8fKuirnuOpw9JLhCkUNUbtZeIPRqy9qrM//3OALwCsUbZxooa8PxZaV5FUlo0OzUXK+uyvfsD9TQCuXVcXDZLjEC6OeK97gf/6S3tLQpPL+AxTUh7sr/TBjjcDWlWWvV2hd3Qoce3diG31D</vt:lpwstr>
  </property>
  <property fmtid="{D5CDD505-2E9C-101B-9397-08002B2CF9AE}" pid="9" name="x1ye=15">
    <vt:lpwstr>nonL6AgiM5hLIbh4PVxOkamaRqrMAhrPDthQyBqnFpM96VQHCYGLiuoGuSzRaP+xhFN11wHjaMkXGH7YJtJ0SFwNMiljFxxAu6gRuqOGc42RjEKl6FSEfFMK0DcpgLnSV7cweSgodwTK1bopm1sq+sFu0v0u9ZQXHo2me7aXjDcHZLTsbW+2qwU7MsAmwTSP6seN5SLTJwKGVOPaE5Fmi83f+v3GnwZWc95dQPlyZu+EBlZR3TtuO4rfGYOf7/l</vt:lpwstr>
  </property>
  <property fmtid="{D5CDD505-2E9C-101B-9397-08002B2CF9AE}" pid="10" name="x1ye=16">
    <vt:lpwstr>iKAFi/tv5VRQTN7b8Ms6jsw87cdf2Cral+wzQkxqDpCJ85nPj9H50+2NRXuzoemX3St4ws0/MEr81LtwqUByuyce8IIbtJcRBig+xxETVkRzashnQwaDPn9gsLmqtC2Qnpr+CgGJ8uSvOSvmMKdyLN9gvRQYv36f6DbGJi7sfSnUrkxfu8kcR+Hs22yrdh/KFbJYythazlYzgTHWMhVeYLRhJPT8OwbaGQzYCCcjzOBE1pjGwrkASTjfLke5QWn</vt:lpwstr>
  </property>
  <property fmtid="{D5CDD505-2E9C-101B-9397-08002B2CF9AE}" pid="11" name="x1ye=17">
    <vt:lpwstr>x2TRAbk70kiuAeMz34OPbeeWRNWzukcLPYqVznuNo0EbdW0xy/j4Do08QCmVT3YbCfnGgTIpif8/RFUx9Xl4ztheFeuxvkPv2GwwMnJEx18I0IXW2J9q1ebw4/O4eoi7Rfc7AYCrC5OieaIl/jole199oyA1/LTuXvr8MbqHmUWF/LZveHtVQGqglTWFHi13JZeqMPrvm0IqIlcJ2CW9oFoaEuf4ITO0Rm0aVWM1ZYgIOURm/OkbOkXNGoDhbgh</vt:lpwstr>
  </property>
  <property fmtid="{D5CDD505-2E9C-101B-9397-08002B2CF9AE}" pid="12" name="x1ye=18">
    <vt:lpwstr>vfwvJ+8vzgxtL9HmDvM7Dh0T/jwPhEiYKrORvx45EY6Za6nanr1Skz3zzOE91NN9I+W8FP1WRm4Yr0bw9AS33hbWYjw1LgQlPGH03LPnzt8hT9ie8D4BO4bDXAEOb1PRjDwW0e5HqAnwBINppqwc6N8Z11Q5Dvlf1vF3o7Zl2ivqJzBGWfZCLkhe0K/qXA7yLX3/6sF9lKRTSUJ+wPKN0pg0N18F2eUHBcNb3ooLbvxQ4c/t4ZY9pJ9MQPcj7R4</vt:lpwstr>
  </property>
  <property fmtid="{D5CDD505-2E9C-101B-9397-08002B2CF9AE}" pid="13" name="x1ye=19">
    <vt:lpwstr>OipbpL8ucyDWytfIKhcPMTOM1ygFzmaTZz0/lWowTGtpauwvBZns0kjF17TcfDWkV2JvTYxwmz6X3R/s5EeTkXHZxL8YFRvG8d2nczv3wYHeMsUXquQxCX/bvdicw4Y7RsqOqr1KTt3BDy3Ntiv7uJPA3+njz5eyf1FVafqFcjfxFRswzksxTFmSVsuHyjpuXfPj824wfgCy0UrP+2Id917/USLMAlMGAMMJhdzqAz39kffGo0z1K5gP/tteMrd</vt:lpwstr>
  </property>
  <property fmtid="{D5CDD505-2E9C-101B-9397-08002B2CF9AE}" pid="14" name="x1ye=2">
    <vt:lpwstr>NfSgwaN799+C8o4PZuYFC23UG+hsGGT8Dov0e3fCOPamWiZKjbLQr16AlfBNtZVxN7+YgYeczzfRW1bRnHR/ga6aA+3fLsweUxb/DRCXO5Nuser73WrOBH77Wp8UNM64iQpYtoIk/N+U85jU16mENZWbVuSesSLh1pQCycOk/VnhBkoaEHDmk+R3G8IwJxLyuMwNzCejFRwVux2n0aN9dkzxzvgUVnWOQBOxvDVwxRWfK7TKFAL4VjiMQvspJ2d</vt:lpwstr>
  </property>
  <property fmtid="{D5CDD505-2E9C-101B-9397-08002B2CF9AE}" pid="15" name="x1ye=20">
    <vt:lpwstr>J4WRwC+2kh3aIpXLC9yj+TpKywOXy1DQc8bVSQgMlxT9CqCxn5v/21Z2FeGpgVFkfzlnR7ZuNnF+8OYEi+OJ6FjOhGSddEYVWW9xxsx8OBPkkxKzbuxJYIzo1AisFqQAw7IWaOGylkP7fiV0j90B/hP93vjjZ8cgujEa2gLjU5QiME1oG3KINZzLKOMRRzWiaZr3v6dYGh6ISPVs8Rn6yU5BUcJcUWWwPZ5Axk3Fh/cGbgsVUlY1r1GxJzCgV3j</vt:lpwstr>
  </property>
  <property fmtid="{D5CDD505-2E9C-101B-9397-08002B2CF9AE}" pid="16" name="x1ye=21">
    <vt:lpwstr>J7q2ZQz73RoRdWkngKxmNw12JL3/+mt9P+WsWCZXW4iVY5+NjCqkdtOf6gtWZnXhGSreLq/+7G/QTrNOtMZ9t4KT0d9asbwQMp9IRlPz4AjiXOT6hPOBc6auGim/PU1eMp1/hXeqv18q3BMj6KU7uOThb8QaMU6h5i/07vZssKFp7g3aIudssIca1X/+wHXcSnT/JGee1GdT4ogBkAbAWknOXZFFSTIrnbh4SMY/aw07SmtBLx+T7ZmFC8kUlrr</vt:lpwstr>
  </property>
  <property fmtid="{D5CDD505-2E9C-101B-9397-08002B2CF9AE}" pid="17" name="x1ye=22">
    <vt:lpwstr>N01h/sQHxP17Z4RyXNF8MW6M3TRANroojl5H/1tlO9vYF6+FzcL5jFhr65s9XpkiYPuprVWSzmyCF7yv6tIAFWxscp0/oryu87k4jebFYq2KZ9039NX0agj0qRapzir//Yv7YiUknP7HKOTE7ynF+4RQImwP6v/fmAz/MpkyrxRWgolbYzmR3QWfmvsWzdTxzkllBC2Fsy8JQfyZozLlTGXe3i4c8iiJeAPXEAIA5JuZgGwaHQkkWRV6Qu9BJxP</vt:lpwstr>
  </property>
  <property fmtid="{D5CDD505-2E9C-101B-9397-08002B2CF9AE}" pid="18" name="x1ye=23">
    <vt:lpwstr>zX0BKJCqGIw3IZhmhU9Snu9ntCo/757AfwW8nonBApEr3rNH43/kVcIF1AEV+BCEV95LivTjaBHkO46bRuev66lAQI05c6F4YiUZraBjWRqWX5NYpqqDximP/V8voy6zGGxgUu3sziNHUoZnf4m+FTr/B0CNwiCFttnEVebmHYDhEfv2e6x8Ra9fN4AJ+1AxipcSk+LWmy3QtRByGlwyatu560cu8oN2qXRUQDQHRR7WtsntqWW/HeF7TqY40V2</vt:lpwstr>
  </property>
  <property fmtid="{D5CDD505-2E9C-101B-9397-08002B2CF9AE}" pid="19" name="x1ye=24">
    <vt:lpwstr>m8HU2aUjV6/4sPb1nB6gShoIq7xIDYTqmIbntuUro3KN6si40ek9MV3pXi8x5wFbsZgUO5TemYBnihrmCTOtsFKWRvNVBydE1dJVoAURvi8pZAerKj2LUv9w8ySxxa0ldXKPuGm+3T+oyX5O/QdrhkGg9nsjQkcDAwFZazF8Heg/exd24eiGL8tPxXu6DQCFfDN/n4XqHQa926zTP8hg0dFA4rnwb3u6SNgKnUMHjTaaaG+bm0AJTX8GX8JNdZf</vt:lpwstr>
  </property>
  <property fmtid="{D5CDD505-2E9C-101B-9397-08002B2CF9AE}" pid="20" name="x1ye=25">
    <vt:lpwstr>wfDUxU5BA+LgdCMpXWtl3y29Jnh+Iscr5CSpctVJywexPwk6Mh2kNTdXPtzaBoMivrvkBexs7kXxmkxeKzPX2e45l2YmoTcBvEpY2uCEO0KmxVf7KwFMK3ejEPE0WbhxxvJE7mOUMnYCE5w8ozkNuFbMpQDZxLV4tdTnEm69P3v3qVFJNZhONXZMIqmV9soH+KDuI4MBWRFLkszAW1w1N1JlvpK4ql0rT435xMm7z4GK0LGp6dOBOfGAu/mbVvW</vt:lpwstr>
  </property>
  <property fmtid="{D5CDD505-2E9C-101B-9397-08002B2CF9AE}" pid="21" name="x1ye=26">
    <vt:lpwstr>haCgq+DoToe4dztBJWuSK16QyE039q8oXCmXbrQgu7m4UQCyhjUdgs0i4XB3vyX5ocI2DSlsgyP53UPDVyCwLnapYisVs137R3Wo4fEyhZnu+rP4ok22E3LLdnztlNR1s3EphxgdAZ3s2Q2gWjzUHzXzEJ6DLoAe5ANCvPnb+l20EWIEpOuUusN1wUOT5DsavoB3A0Jjb4s34qU6Vois1kUtZDH7oq/s6tLLkgxnNfa2HmsgTANUxXBCFtiSkM7</vt:lpwstr>
  </property>
  <property fmtid="{D5CDD505-2E9C-101B-9397-08002B2CF9AE}" pid="22" name="x1ye=27">
    <vt:lpwstr>ZdAOtvDOkmPmnZXAg9OntvMbz2KswQzrYHnSDTTsULMzFOxKOhsifdGe/pM+9syrffLqCr1JGKcAdBsQl2STZEeFFV276kdmI6V0orpvlO85+PsQ5StxOBp8MTxRVGzFIRECDm8B/eb/epDkhjSE2fgdjn0kIvE4YPr4C4R4XWRckdhjQgzAiCSZdqZBZ1UFXS1468JfsI+Vt+5e6blsgv/WWBq/IxkGDfgicGszsUTSxGD8PHSN1kY2san8U3/</vt:lpwstr>
  </property>
  <property fmtid="{D5CDD505-2E9C-101B-9397-08002B2CF9AE}" pid="23" name="x1ye=28">
    <vt:lpwstr>2Jkt3bRQswadNT3M+XkwtuagFRIEiRrUt8XQsGiPEY9sIOp/cOblbND4HebzoqvY+DzGtbYcsQN9YCv6DbUUUK4u6y+wk1RgmNfvuMStwZ9ppOJgu5l6Ith8kQ0YMKndbw1dmSRVKjuxCUMbUkgZo/X5CxKK26HV+C13ZJpM52Qee1QOUovxz6RWjLU6cgD/jOTq8VleE0LFtucTgTRxowUbrIO0isLc1EfIA0xEshi0WbAdIAlJSQypXJjeUeT</vt:lpwstr>
  </property>
  <property fmtid="{D5CDD505-2E9C-101B-9397-08002B2CF9AE}" pid="24" name="x1ye=29">
    <vt:lpwstr>vLOf9S+j1s5RkKqbg+jHaH9ARdZ4yGqqvmbTfsjGhU5kAMhxmDXhzadFkbTRYolHuhiKNMsrBW91CcZVbSDRcK1r14N8dqbrM3AKKl+NEVgWyFVZTFuv4d9l3riRHQlCcvifW1sE9xynbYjoYEngPf19a+Pah4Ejs2RVnjL/or14KujkeQFux23cdovAf2/L56Ig6GJZPTEGKOFM/RWMkMt8MtolAFhWu3Cmuor50P2FiUHcM45c1yu9G7O/5+7</vt:lpwstr>
  </property>
  <property fmtid="{D5CDD505-2E9C-101B-9397-08002B2CF9AE}" pid="25" name="x1ye=3">
    <vt:lpwstr>4qklCiXl7wsFVszW+dxfB/T73eLRzlM2pQcinrg+ll7vQHCjIQ6+XqoP/kS9gx9254IK1b2Inlvt3fqfqOjfC7uw/244wfe57IwU5jQtw5ZNTxC9EZHVmQqCpQGiQo9sPuLF9X6wRmHZ/HXEJ/WlurLx3duhnExXyaHvDljU7iiPMzEsYRoT2jfr9Y3A0sNBmOOM2zFe0pmHBhA2LWlfNctkLxCM2FZrvyNwBMWqJTrq45aZuFtguDqxNZLXLGK</vt:lpwstr>
  </property>
  <property fmtid="{D5CDD505-2E9C-101B-9397-08002B2CF9AE}" pid="26" name="x1ye=30">
    <vt:lpwstr>h9/iVN+ZAPzpYPz8MuTP6mvSPev3Qn7aj6cTY+cbwd7cnf0+R8KZgZtpJI9YZ5gJSQyGycIuIL0R1T9NN1qYwxRve6W8nkP/5yI/S3GQ+yvqxdWJQqZnWvf9tqPMRIi4Ig2QTjs23kKnV5Y9fHMGp0GdPCFxWPAqxfi9ToZVph8/u5gyJ+4ea3Vow2KeSBmWIqCb0fhwexqo66MsgpyjOyDlOnISsfoS1kzghfxG24kev7976H5nEaUHQTzvbdq</vt:lpwstr>
  </property>
  <property fmtid="{D5CDD505-2E9C-101B-9397-08002B2CF9AE}" pid="27" name="x1ye=31">
    <vt:lpwstr>wBXL/XxcHSNkZeikmA0WNKZ+HuVZH+dv2Qfg313pAe5JtKdl3HQH2mpbLq1zt7U03dox1U4RwRf5V4epEh16k3fwQpKN8xXrTNdED4BjWgD+bXlcH2mY7zd9cJzYvrwzAmZU6Ef3nif9I36l1kQnq2lUj3ytQxRiQ0VZPKNygIH5v6hGD5APlR9y9aUEGW1xH6BWHIWiK06H/Hz6GZ/fkWRH8c2eu1LFedJam/7vm9Mbua14hNaEdlSpifx5/Z4</vt:lpwstr>
  </property>
  <property fmtid="{D5CDD505-2E9C-101B-9397-08002B2CF9AE}" pid="28" name="x1ye=32">
    <vt:lpwstr>hBBd7NhOAOaKm8lir8VlCXWE3auDCOeGoJTsGUP2Xzu5j68RORawP+ybE50HQhED9Pvg0SvsOhbVfwfwhWVQayIlu4PCekp7oZent0beFHhr1FXBwUYQtUM0PAi8hIg2WaQ9izCSnWAfkRkBW7ZY5uONVnkPNVgUpqzD9cZ4LmBT/pgZTCV/0TNKFXDZXlhSDSdCkYB3Df7gUbmLqIoaDuKE7vs96VI2d/kUymjk2AWR50KEAXQgBVm5reqh8io</vt:lpwstr>
  </property>
  <property fmtid="{D5CDD505-2E9C-101B-9397-08002B2CF9AE}" pid="29" name="x1ye=33">
    <vt:lpwstr>6dkSrdiqszrbSzEJXPdTd9O8cL71MHMzaznrCILcMkN8NU+bLuuybvMvE2ZS4SYLquu9WPrjzsGRp0TwEuOhlfXm9Okj2xoM0DX/qOiQrJatDIj0St8J+PD8r70OGjOLliaaW4sLo7pUeeTHuj1wyJqjnTNFhPqaJtrRwz4z+tCewgumsU74vrl1VMTRYtxzoy7/YUAE9nlsTgUecvkZox3MEhzYKxTQOiubAuyXt/XUn6cp3CvQo2Q3omcHSjy</vt:lpwstr>
  </property>
  <property fmtid="{D5CDD505-2E9C-101B-9397-08002B2CF9AE}" pid="30" name="x1ye=34">
    <vt:lpwstr>4rgJ/+jqX/ujdfupdToAtlRh+QuQeJSo/34mRedEcY8tSlatFcYqsmhYbTQrt4HCc3AMW17IsDehmrSDqClU3NEMnxizY9MOwH9BZlTZ+szya2C6IOmIEwRaY0pzrxdQfpOtZxiv76ty49ePQkf3ueqC+In81CVg1Xvne/S57NH/EFpbs2hZ3tD3MSwqjIHg4czZj/AvogwBgkll0tZ++QHhtJ4yJGz/IeQ0e32ut33VlL4cO9/i1O45BvNMsaJ</vt:lpwstr>
  </property>
  <property fmtid="{D5CDD505-2E9C-101B-9397-08002B2CF9AE}" pid="31" name="x1ye=35">
    <vt:lpwstr>Rlcas5hmiMW7r+/9MXVo9YzesOSHxgFyIte72i4/vI2ytdNk9wfrTsZICkA1h1Ifj/tjTl4tceSch4iPDv8Oj3imjLATmVCEeCooynMjxcEcEri3wjIqTUFhnj7vZpUyR0U0S1KFrEtrPe9/rU4h+9+72enIja2e+CW6w7B0mxCWBpKW8VRmpTAleF/c7KAoVWhegZSwLGrxfcoXRv/BNO6eaR+lbjxrFY3sfVdBl9oZIlC53UgrVhA5QkZ9PCA</vt:lpwstr>
  </property>
  <property fmtid="{D5CDD505-2E9C-101B-9397-08002B2CF9AE}" pid="32" name="x1ye=36">
    <vt:lpwstr>0femBxuY2O7SmEUY057pGiE5YRGmR1W+wr4DcsXO4fPvEP/8K4c8RvLp9fe4k2o5p7bVBIceBQvC1YbXVZfbWNItdJFJkp+XF92bZIBpCK+1JvewrkqsfnBt1usCOZR1y5orMYbMbzDg/mjCneiIF6DCvHnHB2IZYlvWGrymHNwLBkrYuAK5nm2szg7oHIj45EV4mEHIdwNhR6eqv3SdmdT1ZbCxCrMal7+e3kmT87q4y1PzUvjBNRmm27wwu8o</vt:lpwstr>
  </property>
  <property fmtid="{D5CDD505-2E9C-101B-9397-08002B2CF9AE}" pid="33" name="x1ye=37">
    <vt:lpwstr>37VLsx2pENRbb7FTmpw+uu4GlsPNoIo/fQo/ZsboDhbVkPP59FacxdOgn/uCQnNIGiks/msWQLTYUGOojWVejtJBT6Fck55713hPs8QIbonlPfLbe+87WfNx0eCxTZLA3lDm1yqt+wW4L2+7GDa8JoczAimdlYY+WI4gp9mHP0yrURy+BCM7MwQOLbIrqNP4wwVaxLJKh1YffP7yFfZX/89flW23J1CYY8dFb6W8L/d30OHp0G+kcv9BYsDYXGn</vt:lpwstr>
  </property>
  <property fmtid="{D5CDD505-2E9C-101B-9397-08002B2CF9AE}" pid="34" name="x1ye=38">
    <vt:lpwstr>aqeF9+9HCb8n7Zz2Cq+8kofu3NUbI+PF3k54/EiY1Ovc1SYHERW/KUMH8nNK9JOqsgdxsOkvPyTaxAv63M5ggHbDrHALv74suOXG8pSVwzCsTgqSn0FjdpO0wwMGJByjDvHb6WhnwusKuRMeSiPhi0tiRH+qjHS6rdWrEDuYWjAghxmCf0zFr/03w8EUCTvPWvQTRauCJ91WPlwCdZNRz7iBY8CXYdnhkoykbbbV0DuVSvDFA3hnkbfLDRLuuRo</vt:lpwstr>
  </property>
  <property fmtid="{D5CDD505-2E9C-101B-9397-08002B2CF9AE}" pid="35" name="x1ye=39">
    <vt:lpwstr>uYu7qldkeioToUX47AAFIyzgQQpGJ0Ouo8k46XX5mOcYpF3ih0jKuOzxYq3oG+Fr0rZrfYlIDuLZjj+4RXMQnEC+nZQOKdSa67LZ82QKXSAiSAT3cf1LbZCQad+CY5e9R0dCs4u1NQRpa9/v1XRHQaMn+3v0QrX7K5PprRBsAApibI0RSjn8+ZDzp/ThHxZ/TngAtvSQv3R4FSg9EqNYCHw2o14j8AXDfl3gY/wHKt8/H41EgzZXyp5dcn9neTh</vt:lpwstr>
  </property>
  <property fmtid="{D5CDD505-2E9C-101B-9397-08002B2CF9AE}" pid="36" name="x1ye=4">
    <vt:lpwstr>hP4geHavZ3a4aYYCTu+hJlicm1SsYSPFS1T7pMGLSDHPi4EKUKRfKlJH+Du3XtVwXsYV55GBWrgJ5r9SmX9NqTlC4WC1yGQbmlQzeayiPEkZhFX3fjAswvTMnvqHKH2EVse3/BjJz34BNb7ZY5ymeBip0ZEFXtidUEIAGdipMOULYQUAlPtV0XjwrK1DnSmTbFySKD7U9lcneCfvT+MTzNFZcKxd28iAiXfiin101KzwQHBvrIaPESsmS/pzHey</vt:lpwstr>
  </property>
  <property fmtid="{D5CDD505-2E9C-101B-9397-08002B2CF9AE}" pid="37" name="x1ye=40">
    <vt:lpwstr>88a0lqgRrq2TXLNdJelXCbalOBBL/uFRuOCNAoL7eE2alstoKClcBawytQta7Zyqxvq7e7floyqMxqE3LhpLs5QLcBDuWi6fUzfQnfm+ZG5RByL7M64/gi+0we3vFtXcQZ3X6TAUsb135h53Kaz9QmtERmohqr5GXk96+iH3njBzSQpz2Kzo1yX/to5I3W2xBoAeP3hsR1h4nSeq6+muZOn5leuul81BxToblvVfPEKFgx0G9RPTGob05YOsBTT</vt:lpwstr>
  </property>
  <property fmtid="{D5CDD505-2E9C-101B-9397-08002B2CF9AE}" pid="38" name="x1ye=41">
    <vt:lpwstr>nzSr8Ur9Rrv5Dvyys0u0w/6hDzEP48RtTW5CDK5Hei7PAehOkARYDNPBfyMF4FpTrBNp9Hp82aHLrvEQM3rhHX8vxJkQGsu+2A8DI2ZvFyUUj4/YSoAKm2i1VoK7V89frjhWJRNtDXBOtRgx9uZhjJ2ctC0xCijxAYcm85lFix3yGCTeOWd/ZpHJBDjhxTuympl+cyEtZuQbsP7qI0Kz/7dXT8ULOVeOYvKx4F+zfg8Quxr0dQ9OT621jmDQJ0J</vt:lpwstr>
  </property>
  <property fmtid="{D5CDD505-2E9C-101B-9397-08002B2CF9AE}" pid="39" name="x1ye=42">
    <vt:lpwstr>qRzQufIzYa5fTRLeTmV2+QMUJ/JD2cyFy+bIXiiFMFfgghQcZmBUzcpguz5UUEQqgbo9D9UTqN1psyp4saRno9M5jjuRyhwUAP/oYUm754Jkv6r4PSLtsDPpayRZeq2xX32PcHjLkR5aPvrZ6u49J1ran0a4akkPKSoEi1+De8V/Ttf50iqfEv8eQ4cFjRr7Na2PYmnPg++rpgIF0pAWtaHC2JnfuN+OoWEY1fXLoOR2Aos3zmtb03eF2g4PQAL</vt:lpwstr>
  </property>
  <property fmtid="{D5CDD505-2E9C-101B-9397-08002B2CF9AE}" pid="40" name="x1ye=43">
    <vt:lpwstr>L4lRphCQH4lmtnGEsqOTCfqGcQ5hlLqbyx0VeD5VvsD2S7fgzHehwzxmub3578iu5cMkiSsu7wnjAEzRX83WE9DfoqO/+L3p9x/XpFgKldlSd7Tn3uc+zYRPB6I550wPYopOvmB8NXHWTzqElZ4knGrstfeF+0B2qlO1N9qXraap35ynboxIQDs04Ckc5qA4Fx3MM7dHJPJ+kqlmpFWpyslVsXbxTdRfIXxt6VaYWn+I7Wv8Yjiz9qHnsv7XQaJ</vt:lpwstr>
  </property>
  <property fmtid="{D5CDD505-2E9C-101B-9397-08002B2CF9AE}" pid="41" name="x1ye=44">
    <vt:lpwstr>CHqUY/sJOQ1nNRfwX1K5aPutCTQIDdZJf2zSsextxGsCwws0Rg58LgDzJ/AgNWGWCxEI/EmPiXUCzJENDN5wgjcETAh+Vb/w6SVfkBV5jH6qE45Ep10FVycYBce6EYqvntoXBfz0zZTEw7EEYQc4+FjvuJRp2grctgUJ8j6vBF0/PeXVP2HAg3ejVTkpKTZoNInxNDQCz7ixC/Eeyl/hZP0Nu42VrIvLECzrz9O1FPmMumQIY/GH5Rr/au6qDHD</vt:lpwstr>
  </property>
  <property fmtid="{D5CDD505-2E9C-101B-9397-08002B2CF9AE}" pid="42" name="x1ye=45">
    <vt:lpwstr>lauSMMB1iA6ogDpYuvN2rtyyc0ddyK34xjgr5hoszDWqHSESDQVj2FmQ88OZbf3aZuPXf2BB1dJQO5fJglw0hjHislK5j/ZFj/UrIiDvbRzHLeXNN4d1dv/UPYbQ1sp7U6lKMfd89Z5YXGydL2DqsC3xOn1u5/lBGP4/cZiSUp10Hx8tJqudgSEWZ+Tlg+kdT5BeMGPzme063P9VtjNE9DI20vohptYbLICFZpR9qoEeHBpt2DOPqJvInYgS+PH</vt:lpwstr>
  </property>
  <property fmtid="{D5CDD505-2E9C-101B-9397-08002B2CF9AE}" pid="43" name="x1ye=46">
    <vt:lpwstr>uDWSowPK1hfnmcb4T8ZD5CXC2QE29gabHKXhAIes87hdagkkakRY/V89R5QaUzQQm8hwzjkOjPeGdDyTEBZtCkViX5oyMySN2uT50AnwN/EixROaRRkiKb3isLanr11c3YzDif7hlgUP/9RXPagG3yj1f2Z2/ysWGnKbcaoumymvGSGcSjpYC0db1QW4HkcMODSAPPf1UrMXn2PPtWEhzOQUN9JXx52IakNIxSYug0kZgiDCHC0ABsTncAZ87kj</vt:lpwstr>
  </property>
  <property fmtid="{D5CDD505-2E9C-101B-9397-08002B2CF9AE}" pid="44" name="x1ye=47">
    <vt:lpwstr>CRz3yxSXzENoHPGhJ86+kadpafXD+62T2Vr66PQ6K9dUsWf4U3vUFlquFF26RN6t0/03C0tb2KL2/K7mHJcOwfmaWsBoazeppOm/WQpcsV16TkhfjyPx3qeTyyemEdKhstO6cWThRfnn8F1sf0i2J7DgP+L/sriD2PSGFDJzvWohE6FIHiIL1H5k5OwJT9c+yyHoNmVhWw3Ev3jVgJOF6rBDDZNUMy9o2bO81r2TcBK9A+DPqME8F+d49kJQQPt</vt:lpwstr>
  </property>
  <property fmtid="{D5CDD505-2E9C-101B-9397-08002B2CF9AE}" pid="45" name="x1ye=48">
    <vt:lpwstr>ajWgqfgYhgXfgrq1cFtm+v2S5QNjHIQt+xOeUMj0y9PzQiO2miWdTJaqhxcAXMXVAvpA+m1scqWxjuEk5v1w1dw4rsoRJYhJUB4KJs7rQ7HYzik8bIe5oPi7eM8+aM9S2AG/pmN3MrpQw6KcoEtp5FLRjj8sRWjalw6UAhbWdipWnrc/wEERlGrHKA/ukOJzGf/GtVioIP1jZJChk+msEtklszWw1MLlQFML2aGCLxp4JYHmkyf9QFeEcs/1zft</vt:lpwstr>
  </property>
  <property fmtid="{D5CDD505-2E9C-101B-9397-08002B2CF9AE}" pid="46" name="x1ye=49">
    <vt:lpwstr>DdKR/7HpRM3BSq37Xm3hR9uVr3iY1maiP6Q3+k1qxm04DXbCHLva6+BD7in9M3O9fvzqkYcZVz8QHPWV3uKiuKduuAECl7Uy7ORwWsKHe/s3UC3viT6O0vnbM6hMhTbkQcQ3/jNHuok388Xplf3YDlvnCAjRo2/fr6NWHvjKuqfePaGTVdXyuG4IztEEMK4Fi1s2ydVD2+Chc/raj4h6ZNUGor5pl//01d+9AacoPwa9oPtQByx3/oO9rrYwztM</vt:lpwstr>
  </property>
  <property fmtid="{D5CDD505-2E9C-101B-9397-08002B2CF9AE}" pid="47" name="x1ye=5">
    <vt:lpwstr>ArBnieKlhcsvrJb9aW/r6XpY7dVwDDDqOTpV2m7G61CACRMqNtNvg1dQzX/Ss/3LBgK/08PhXX35Q6ycUKSvX1fMh2cRoUTpp15v2Q+C65NwyMKXUMMupRPd9G8nrFuEfQUeZZKg1OAh0QDK30XD2Gnafy87pWOngulOiHJu65RX61HbF0w28tUBeuVAuYOe/+C8Hty6zfeyiG+jE14iJ5kLvyPZKr6tWVMIU7KZvVfFyueMtASsjKGUYjCAqrJ</vt:lpwstr>
  </property>
  <property fmtid="{D5CDD505-2E9C-101B-9397-08002B2CF9AE}" pid="48" name="x1ye=50">
    <vt:lpwstr>WDm4uIhEnhTJcqYBxSLPjUhTTqLmlh8BdTcSYwFA55XsQT5df3SC7NhqJusj0K5r6HCGzd+hKQhxXavxbkDjb6LTEUfJJ+zO8+V5ehw3+TJA2yTjH7bDu7MBgoPwhh+LBUct9sLXxRsIlfFDKGyGJWb2SZPlRQb520jmA2A+Phl8Yg/XW5V3ADv/mJmAOZCj3hZ9p8LW9rjOSwrwCqB+z0AGYmEBrmzzIgFghJgGyo+k5MTWe/wPswEdrzSo7Lh</vt:lpwstr>
  </property>
  <property fmtid="{D5CDD505-2E9C-101B-9397-08002B2CF9AE}" pid="49" name="x1ye=51">
    <vt:lpwstr>U8lOu0dLtVMX5FMfb8+MOSYJhbed8Eq4ZgviNR4OGBStBI2yNcY2ZXy+n6M8id0IH4Np6OmKj5DXh4m8t9llci5dylRyQwo+yOWF67dFiWQcPK6h4wv6RcOOeLK6JPoTqQC7nvRgyDfhEuziXRvFHmQa7K4xyKD+bUK7d8kmp9ECkMRzUD8OchsHBytD3/7oVFhS7ZqHSZ3u6JXQyXgbEnL+/11oWg+29gBA555jJ4j3wIJNL2qdKmlniXFTQqN</vt:lpwstr>
  </property>
  <property fmtid="{D5CDD505-2E9C-101B-9397-08002B2CF9AE}" pid="50" name="x1ye=52">
    <vt:lpwstr>F95BCl435e8Tc+jtDbPsAXqt+7PfdplSPTWc78TB36x13sFH9X//3T7xUt3/uCWim1N95PbJdCnAiSO3u1jSsQu8qFzwZqBJtJ83VyzIVwYSZXA/IWCeIPaYX9Jc95Bvys0PxqXrR8tPXS8pGqtluYMcorjKz2XZYiwv+XDVWySk5Fh6uS9F0OmuQqHtIDEzuKFN/+cH4Z+6Nb+lZmjp66BH5vr7RNzdaM5rE6Ct4pm/cp6F2QwcwSWi+7///gd</vt:lpwstr>
  </property>
  <property fmtid="{D5CDD505-2E9C-101B-9397-08002B2CF9AE}" pid="51" name="x1ye=53">
    <vt:lpwstr>l2UNbODQAAA==</vt:lpwstr>
  </property>
  <property fmtid="{D5CDD505-2E9C-101B-9397-08002B2CF9AE}" pid="52" name="x1ye=6">
    <vt:lpwstr>ELQFOvw4zniyf6GF7KpdrB+zRwZlw2i7Ax9xj4u9njbWfOrYkWY7wBMq1ETiT6iljCnUcZuVhzBHnWNToPXmNRV4ypA6sK01tBfSDefer5ayW197x7wSV91qFaPCgt2iTpbBcBpraqAEofxA+EV3bthYA7qStX0r5I4U1dFisRsGzEJyJ1DLsg4Vfj5zTlChjSoblwc/oi8JQy90OmSBL8GnGA07yoS2G9dgfBD/IL4RuPdQCVemEQcRMbqnJke</vt:lpwstr>
  </property>
  <property fmtid="{D5CDD505-2E9C-101B-9397-08002B2CF9AE}" pid="53" name="x1ye=7">
    <vt:lpwstr>ojzAWW1OtCmzktQa3Mwtf+p59OOPco6E1fd54R8kLF/2YiQlu6rArWRAR+aRQt2Eu4cbT5LzzsuuxWq0VrcpCE/c8Tq1AMEl6Q8USelh8uG8Ctq6OuA1MrwywSRjue/AKLXPQn0DtVCJ60GmGtRdxdEh/+jfg1ZdNxrl61uxqCFvADQUwpJARmJUU/lBuBQg3FqmiDJcEmFOBGg8Wj4og1yyO3cpHNB1iI26Mgcg9rgECICcfgOa02UX6S+qXKv</vt:lpwstr>
  </property>
  <property fmtid="{D5CDD505-2E9C-101B-9397-08002B2CF9AE}" pid="54" name="x1ye=8">
    <vt:lpwstr>V35O+2yjwMLQW2+xAu0iMtuPQKgYdbTfuzKPtQSbyjjHzHbJr8MGrh6x0mSE08vtthiuv7TOvuuqSq/oqpANx/E74JaeAeGXl0/21zba6Xla/qtiepLyhg5O40OJb/YtFNNaumdsvTGyJJ+xxRQktMPf1bIWsXDv8K2BCsu6CAdKkK02TaRLZLh1rmnroId/f08H84yy5NJxWSAxv8WM50jvKtgkTOGP2tgF14sGiSWmLiEKmBov9RZv+7faQXr</vt:lpwstr>
  </property>
  <property fmtid="{D5CDD505-2E9C-101B-9397-08002B2CF9AE}" pid="55" name="x1ye=9">
    <vt:lpwstr>7Y9M7I5SI0lG404MVe1g30c3JvPcRPdOG/Mj7NLNDgkK/8OEY/JR5W8js6N7WbDnchevy9YrcbFXS+E8V8YPF+4wdvIFLrUlbGngbOA9/JjnyW8qnteX7mL4Hg62tehIZWPKZSx3OHQ26YQB3avU6ZQPTgRvGgP5jBA3BtL3Nhe6vxgKBTfzqwpIP2ba8RmZQucfiCOvO0tdmhFehRMRZNVjPfsuYIx3tmZfHM5fH3lJNAUeTkl+0uvOWCT3vW3</vt:lpwstr>
  </property>
</Properties>
</file>